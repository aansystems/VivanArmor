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749" w:rsidRDefault="00916749">
      <w:pPr>
        <w:spacing w:after="240"/>
        <w:rPr>
          <w:lang w:val="en-GB" w:eastAsia="en-GB" w:bidi="ar-SA"/>
        </w:rPr>
      </w:pPr>
      <w:bookmarkStart w:id="0" w:name="_GoBack"/>
      <w:bookmarkEnd w:id="0"/>
    </w:p>
    <w:p w:rsidR="003B5AD5" w:rsidRPr="003B5AD5" w:rsidRDefault="00974802" w:rsidP="003B5AD5">
      <w:pPr>
        <w:spacing w:after="240"/>
        <w:jc w:val="center"/>
        <w:rPr>
          <w:u w:val="single"/>
          <w:lang w:val="en-GB" w:eastAsia="en-GB" w:bidi="ar-SA"/>
        </w:rPr>
      </w:pPr>
      <w:r w:rsidRPr="003B5AD5">
        <w:rPr>
          <w:u w:val="single"/>
          <w:lang w:val="en-GB" w:eastAsia="en-GB" w:bidi="ar-SA"/>
        </w:rPr>
        <w:t>Non-disclosure, Non-circumvention and Non-competition Agreement</w:t>
      </w:r>
    </w:p>
    <w:p w:rsidR="00974802" w:rsidRPr="00974802" w:rsidRDefault="00974802">
      <w:pPr>
        <w:spacing w:before="240" w:after="240"/>
        <w:rPr>
          <w:rFonts w:ascii="Calibri" w:hAnsi="Calibri" w:cs="Calibri"/>
          <w:lang w:val="en-GB" w:eastAsia="en-GB" w:bidi="ar-SA"/>
        </w:rPr>
      </w:pPr>
      <w:r w:rsidRPr="00974802">
        <w:rPr>
          <w:rFonts w:ascii="Calibri" w:hAnsi="Calibri" w:cs="Calibri"/>
          <w:lang w:val="en-GB" w:eastAsia="en-GB" w:bidi="ar-SA"/>
        </w:rPr>
        <w:t xml:space="preserve">This </w:t>
      </w:r>
      <w:r w:rsidRPr="00974802">
        <w:rPr>
          <w:rFonts w:ascii="Calibri" w:hAnsi="Calibri" w:cs="Calibri"/>
          <w:b/>
          <w:bCs/>
          <w:lang w:val="en-GB" w:eastAsia="en-GB" w:bidi="ar-SA"/>
        </w:rPr>
        <w:t>NON-DISCLOSURE, NON-CIRCUMVENTION and NON-COMPETITION AGREEMENT</w:t>
      </w:r>
      <w:r w:rsidRPr="00974802">
        <w:rPr>
          <w:rFonts w:ascii="Calibri" w:hAnsi="Calibri" w:cs="Calibri"/>
          <w:lang w:val="en-GB" w:eastAsia="en-GB" w:bidi="ar-SA"/>
        </w:rPr>
        <w:t xml:space="preserve"> is effective as of ______________ by and between </w:t>
      </w:r>
      <w:r w:rsidR="006A6ADF" w:rsidRPr="00974802">
        <w:rPr>
          <w:rFonts w:ascii="Calibri" w:hAnsi="Calibri" w:cs="Calibri"/>
          <w:lang w:eastAsia="en-GB" w:bidi="ar-SA"/>
        </w:rPr>
        <w:t xml:space="preserve">Aan Systems, </w:t>
      </w:r>
      <w:r w:rsidRPr="00974802">
        <w:rPr>
          <w:rFonts w:ascii="Calibri" w:hAnsi="Calibri" w:cs="Calibri"/>
          <w:lang w:val="en-GB" w:eastAsia="en-GB" w:bidi="ar-SA"/>
        </w:rPr>
        <w:t xml:space="preserve">Inc., a </w:t>
      </w:r>
      <w:r w:rsidR="006A6ADF" w:rsidRPr="00974802">
        <w:rPr>
          <w:rFonts w:ascii="Calibri" w:hAnsi="Calibri" w:cs="Calibri"/>
          <w:lang w:eastAsia="en-GB" w:bidi="ar-SA"/>
        </w:rPr>
        <w:t>Texas, USA</w:t>
      </w:r>
      <w:r w:rsidRPr="00974802">
        <w:rPr>
          <w:rFonts w:ascii="Calibri" w:hAnsi="Calibri" w:cs="Calibri"/>
          <w:lang w:val="en-GB" w:eastAsia="en-GB" w:bidi="ar-SA"/>
        </w:rPr>
        <w:t xml:space="preserve"> registered Corporation individually or collectively, and on behalf of any/all/other affiliated companies, or approved agents and official representatives of the above organizations (hereinafter the "Companies"); and ___________________________________________. </w:t>
      </w:r>
      <w:r w:rsidRPr="00974802">
        <w:rPr>
          <w:rFonts w:ascii="Calibri" w:hAnsi="Calibri" w:cs="Calibri"/>
          <w:b/>
          <w:bCs/>
          <w:lang w:val="en-GB" w:eastAsia="en-GB" w:bidi="ar-SA"/>
        </w:rPr>
        <w:t>(</w:t>
      </w:r>
      <w:r w:rsidRPr="00974802">
        <w:rPr>
          <w:rFonts w:ascii="Calibri" w:hAnsi="Calibri" w:cs="Calibri"/>
          <w:lang w:val="en-GB" w:eastAsia="en-GB" w:bidi="ar-SA"/>
        </w:rPr>
        <w:t>hereinafter "Confidant"),</w:t>
      </w:r>
      <w:r w:rsidR="006A6ADF" w:rsidRPr="00974802">
        <w:rPr>
          <w:rFonts w:ascii="Calibri" w:hAnsi="Calibri" w:cs="Calibri"/>
          <w:lang w:eastAsia="en-GB" w:bidi="ar-SA"/>
        </w:rPr>
        <w:t xml:space="preserve">  </w:t>
      </w:r>
      <w:r w:rsidRPr="00974802">
        <w:rPr>
          <w:rFonts w:ascii="Calibri" w:hAnsi="Calibri" w:cs="Calibri"/>
          <w:lang w:val="en-GB" w:eastAsia="en-GB" w:bidi="ar-SA"/>
        </w:rPr>
        <w:t>whose address is _____________________________________________________________________________.</w:t>
      </w:r>
    </w:p>
    <w:p w:rsidR="00974802" w:rsidRPr="00974802" w:rsidRDefault="00974802" w:rsidP="00A41273">
      <w:pPr>
        <w:numPr>
          <w:ilvl w:val="0"/>
          <w:numId w:val="7"/>
        </w:numPr>
        <w:spacing w:before="240" w:after="240"/>
        <w:rPr>
          <w:rFonts w:ascii="Calibri" w:hAnsi="Calibri" w:cs="Calibri"/>
          <w:b/>
          <w:bCs/>
          <w:u w:val="single"/>
          <w:lang w:val="en-GB" w:eastAsia="en-GB" w:bidi="ar-SA"/>
        </w:rPr>
      </w:pPr>
      <w:r w:rsidRPr="00974802">
        <w:rPr>
          <w:rFonts w:ascii="Calibri" w:hAnsi="Calibri" w:cs="Calibri"/>
          <w:b/>
          <w:bCs/>
          <w:u w:val="single"/>
          <w:lang w:val="en-GB" w:eastAsia="en-GB" w:bidi="ar-SA"/>
        </w:rPr>
        <w:t>Purpose</w:t>
      </w:r>
    </w:p>
    <w:p w:rsidR="00DC3627" w:rsidRPr="00974802" w:rsidRDefault="00A41273" w:rsidP="00A41273">
      <w:pPr>
        <w:spacing w:before="240" w:after="240"/>
        <w:rPr>
          <w:rFonts w:ascii="Calibri" w:hAnsi="Calibri" w:cs="Calibri"/>
        </w:rPr>
      </w:pPr>
      <w:r w:rsidRPr="00974802">
        <w:rPr>
          <w:rFonts w:ascii="Calibri" w:hAnsi="Calibri" w:cs="Calibri"/>
        </w:rPr>
        <w:t xml:space="preserve">WHEREAS, AAN is a technology services provider offering software development and other technology services in domains such as Cybersecurity, Data Sciences, Mobility, IOT and Managed Services.  </w:t>
      </w:r>
    </w:p>
    <w:p w:rsidR="00974802" w:rsidRPr="00974802" w:rsidRDefault="00974802">
      <w:pPr>
        <w:spacing w:before="240" w:after="240"/>
        <w:rPr>
          <w:rFonts w:ascii="Calibri" w:hAnsi="Calibri" w:cs="Calibri"/>
          <w:lang w:val="en-GB" w:eastAsia="en-GB" w:bidi="ar-SA"/>
        </w:rPr>
      </w:pPr>
      <w:r w:rsidRPr="00974802">
        <w:rPr>
          <w:rFonts w:ascii="Calibri" w:hAnsi="Calibri" w:cs="Calibri"/>
          <w:lang w:val="en-GB" w:eastAsia="en-GB" w:bidi="ar-SA"/>
        </w:rPr>
        <w:t xml:space="preserve">The parties to this Agreement desire to engage in discussions regarding present </w:t>
      </w:r>
      <w:r w:rsidRPr="00B131DD">
        <w:rPr>
          <w:rFonts w:ascii="Calibri" w:hAnsi="Calibri" w:cs="Calibri"/>
          <w:noProof/>
          <w:lang w:val="en-GB" w:eastAsia="en-GB" w:bidi="ar-SA"/>
        </w:rPr>
        <w:t>and/or</w:t>
      </w:r>
      <w:r w:rsidRPr="00974802">
        <w:rPr>
          <w:rFonts w:ascii="Calibri" w:hAnsi="Calibri" w:cs="Calibri"/>
          <w:lang w:val="en-GB" w:eastAsia="en-GB" w:bidi="ar-SA"/>
        </w:rPr>
        <w:t xml:space="preserve"> potential future business relationships. This Agreement combines a non-disclosure, a non-competition, and a non-circumvention agreement. The parties intend to engage in substantive discussions and sharing of confidential information regarding</w:t>
      </w:r>
      <w:r w:rsidR="00D605D3" w:rsidRPr="00974802">
        <w:rPr>
          <w:rFonts w:ascii="Calibri" w:hAnsi="Calibri" w:cs="Calibri"/>
          <w:lang w:eastAsia="en-GB" w:bidi="ar-SA"/>
        </w:rPr>
        <w:t xml:space="preserve"> </w:t>
      </w:r>
      <w:r w:rsidRPr="00974802">
        <w:rPr>
          <w:rFonts w:ascii="Calibri" w:hAnsi="Calibri" w:cs="Calibri"/>
          <w:lang w:val="en-GB" w:eastAsia="en-GB" w:bidi="ar-SA"/>
        </w:rPr>
        <w:t>useful business opportunities</w:t>
      </w:r>
      <w:r w:rsidR="00D605D3" w:rsidRPr="00974802">
        <w:rPr>
          <w:rFonts w:ascii="Calibri" w:hAnsi="Calibri" w:cs="Calibri"/>
          <w:lang w:eastAsia="en-GB" w:bidi="ar-SA"/>
        </w:rPr>
        <w:t>,  client and prospect information</w:t>
      </w:r>
      <w:r w:rsidRPr="00974802">
        <w:rPr>
          <w:rFonts w:ascii="Calibri" w:hAnsi="Calibri" w:cs="Calibri"/>
          <w:lang w:val="en-GB" w:eastAsia="en-GB" w:bidi="ar-SA"/>
        </w:rPr>
        <w:t>, trade secrets</w:t>
      </w:r>
      <w:r w:rsidR="00D605D3" w:rsidRPr="00974802">
        <w:rPr>
          <w:rFonts w:ascii="Calibri" w:hAnsi="Calibri" w:cs="Calibri"/>
          <w:lang w:eastAsia="en-GB" w:bidi="ar-SA"/>
        </w:rPr>
        <w:t xml:space="preserve"> including algorithms, software architecture, programming methods and </w:t>
      </w:r>
      <w:r w:rsidR="00D605D3" w:rsidRPr="00A221A4">
        <w:rPr>
          <w:rFonts w:ascii="Calibri" w:hAnsi="Calibri" w:cs="Calibri"/>
          <w:noProof/>
          <w:lang w:eastAsia="en-GB" w:bidi="ar-SA"/>
        </w:rPr>
        <w:t>such</w:t>
      </w:r>
      <w:r w:rsidRPr="00A221A4">
        <w:rPr>
          <w:rFonts w:ascii="Calibri" w:hAnsi="Calibri" w:cs="Calibri"/>
          <w:noProof/>
          <w:lang w:val="en-GB" w:eastAsia="en-GB" w:bidi="ar-SA"/>
        </w:rPr>
        <w:t>.</w:t>
      </w:r>
      <w:r w:rsidRPr="00974802">
        <w:rPr>
          <w:rFonts w:ascii="Calibri" w:hAnsi="Calibri" w:cs="Calibri"/>
          <w:lang w:val="en-GB" w:eastAsia="en-GB" w:bidi="ar-SA"/>
        </w:rPr>
        <w:t xml:space="preserve"> In connection with these discussions, it may be necessary </w:t>
      </w:r>
      <w:r w:rsidRPr="00A221A4">
        <w:rPr>
          <w:rFonts w:ascii="Calibri" w:hAnsi="Calibri" w:cs="Calibri"/>
          <w:noProof/>
          <w:lang w:val="en-GB" w:eastAsia="en-GB" w:bidi="ar-SA"/>
        </w:rPr>
        <w:t>and/or</w:t>
      </w:r>
      <w:r w:rsidRPr="00974802">
        <w:rPr>
          <w:rFonts w:ascii="Calibri" w:hAnsi="Calibri" w:cs="Calibri"/>
          <w:lang w:val="en-GB" w:eastAsia="en-GB" w:bidi="ar-SA"/>
        </w:rPr>
        <w:t xml:space="preserve"> desirable for the Company to provide the Confidant with, or allow access to, proprietary, technical, or business data, and/or other confidential information of the Company (collectively the "Confidential Information"). Therefore, the Confidant, individually and on behalf of those they represent, agree that they are under an obligation of confidentiality. The Company believes, and the Confidant </w:t>
      </w:r>
      <w:r w:rsidRPr="00A221A4">
        <w:rPr>
          <w:rFonts w:ascii="Calibri" w:hAnsi="Calibri" w:cs="Calibri"/>
          <w:noProof/>
          <w:lang w:val="en-GB" w:eastAsia="en-GB" w:bidi="ar-SA"/>
        </w:rPr>
        <w:t>hereby</w:t>
      </w:r>
      <w:r w:rsidRPr="00974802">
        <w:rPr>
          <w:rFonts w:ascii="Calibri" w:hAnsi="Calibri" w:cs="Calibri"/>
          <w:lang w:val="en-GB" w:eastAsia="en-GB" w:bidi="ar-SA"/>
        </w:rPr>
        <w:t xml:space="preserve"> agrees, that the Company’s Confidential Information has </w:t>
      </w:r>
      <w:r w:rsidRPr="00A221A4">
        <w:rPr>
          <w:rFonts w:ascii="Calibri" w:hAnsi="Calibri" w:cs="Calibri"/>
          <w:noProof/>
          <w:lang w:val="en-GB" w:eastAsia="en-GB" w:bidi="ar-SA"/>
        </w:rPr>
        <w:t>significant</w:t>
      </w:r>
      <w:r w:rsidRPr="00974802">
        <w:rPr>
          <w:rFonts w:ascii="Calibri" w:hAnsi="Calibri" w:cs="Calibri"/>
          <w:lang w:val="en-GB" w:eastAsia="en-GB" w:bidi="ar-SA"/>
        </w:rPr>
        <w:t xml:space="preserve"> commercial value that would be diminished by unauthorized disclosure. Accordingly, the commitments of confidentiality in this Agreement are a condition </w:t>
      </w:r>
      <w:r w:rsidRPr="00A221A4">
        <w:rPr>
          <w:rFonts w:ascii="Calibri" w:hAnsi="Calibri" w:cs="Calibri"/>
          <w:noProof/>
          <w:lang w:val="en-GB" w:eastAsia="en-GB" w:bidi="ar-SA"/>
        </w:rPr>
        <w:t>to</w:t>
      </w:r>
      <w:r w:rsidRPr="00974802">
        <w:rPr>
          <w:rFonts w:ascii="Calibri" w:hAnsi="Calibri" w:cs="Calibri"/>
          <w:lang w:val="en-GB" w:eastAsia="en-GB" w:bidi="ar-SA"/>
        </w:rPr>
        <w:t xml:space="preserve"> the Confidant’s willingness to engage in the contemplated business discussions and planning. The Confidant agrees that it shall not use any advantages derivable from such information in its own business or </w:t>
      </w:r>
      <w:r w:rsidRPr="00A221A4">
        <w:rPr>
          <w:rFonts w:ascii="Calibri" w:hAnsi="Calibri" w:cs="Calibri"/>
          <w:noProof/>
          <w:lang w:val="en-GB" w:eastAsia="en-GB" w:bidi="ar-SA"/>
        </w:rPr>
        <w:t>affairs,</w:t>
      </w:r>
      <w:r w:rsidRPr="00974802">
        <w:rPr>
          <w:rFonts w:ascii="Calibri" w:hAnsi="Calibri" w:cs="Calibri"/>
          <w:lang w:val="en-GB" w:eastAsia="en-GB" w:bidi="ar-SA"/>
        </w:rPr>
        <w:t xml:space="preserve"> unless the same </w:t>
      </w:r>
      <w:r w:rsidRPr="00A221A4">
        <w:rPr>
          <w:rFonts w:ascii="Calibri" w:hAnsi="Calibri" w:cs="Calibri"/>
          <w:noProof/>
          <w:lang w:val="en-GB" w:eastAsia="en-GB" w:bidi="ar-SA"/>
        </w:rPr>
        <w:t>is done</w:t>
      </w:r>
      <w:r w:rsidRPr="00974802">
        <w:rPr>
          <w:rFonts w:ascii="Calibri" w:hAnsi="Calibri" w:cs="Calibri"/>
          <w:lang w:val="en-GB" w:eastAsia="en-GB" w:bidi="ar-SA"/>
        </w:rPr>
        <w:t xml:space="preserve"> </w:t>
      </w:r>
      <w:r w:rsidRPr="00A221A4">
        <w:rPr>
          <w:rFonts w:ascii="Calibri" w:hAnsi="Calibri" w:cs="Calibri"/>
          <w:noProof/>
          <w:lang w:val="en-GB" w:eastAsia="en-GB" w:bidi="ar-SA"/>
        </w:rPr>
        <w:t>pursuant to</w:t>
      </w:r>
      <w:r w:rsidRPr="00974802">
        <w:rPr>
          <w:rFonts w:ascii="Calibri" w:hAnsi="Calibri" w:cs="Calibri"/>
          <w:lang w:val="en-GB" w:eastAsia="en-GB" w:bidi="ar-SA"/>
        </w:rPr>
        <w:t xml:space="preserve"> a new agreement with all other signatories to this document. Each signing party shall be held responsible and liable in case of a breach of this Agreement both in their professional and personal capacity.</w:t>
      </w:r>
    </w:p>
    <w:p w:rsidR="00974802" w:rsidRPr="00974802" w:rsidRDefault="00974802">
      <w:pPr>
        <w:spacing w:before="240" w:after="240"/>
        <w:rPr>
          <w:rFonts w:ascii="Calibri" w:hAnsi="Calibri" w:cs="Calibri"/>
          <w:lang w:val="en-GB" w:eastAsia="en-GB" w:bidi="ar-SA"/>
        </w:rPr>
      </w:pPr>
      <w:r w:rsidRPr="00974802">
        <w:rPr>
          <w:rFonts w:ascii="Calibri" w:hAnsi="Calibri" w:cs="Calibri"/>
          <w:b/>
          <w:bCs/>
          <w:lang w:val="en-GB" w:eastAsia="en-GB" w:bidi="ar-SA"/>
        </w:rPr>
        <w:t xml:space="preserve">2. </w:t>
      </w:r>
      <w:r w:rsidRPr="00974802">
        <w:rPr>
          <w:rFonts w:ascii="Calibri" w:hAnsi="Calibri" w:cs="Calibri"/>
          <w:b/>
          <w:bCs/>
          <w:u w:val="single"/>
          <w:lang w:val="en-GB" w:eastAsia="en-GB" w:bidi="ar-SA"/>
        </w:rPr>
        <w:t>Confidential Information</w:t>
      </w:r>
    </w:p>
    <w:p w:rsidR="00974802" w:rsidRPr="00974802" w:rsidRDefault="00974802">
      <w:pPr>
        <w:spacing w:before="240" w:after="240"/>
        <w:rPr>
          <w:rFonts w:ascii="Calibri" w:hAnsi="Calibri" w:cs="Calibri"/>
          <w:lang w:val="en-GB" w:eastAsia="en-GB" w:bidi="ar-SA"/>
        </w:rPr>
      </w:pPr>
      <w:r w:rsidRPr="00974802">
        <w:rPr>
          <w:rFonts w:ascii="Calibri" w:hAnsi="Calibri" w:cs="Calibri"/>
          <w:lang w:val="en-GB" w:eastAsia="en-GB" w:bidi="ar-SA"/>
        </w:rPr>
        <w:t xml:space="preserve">Confidential Information shall include, and shall be deemed to include, all information conveyed by the Company to the Confidant orally, in writing, by demonstration, or by other media. Confidential Information shall </w:t>
      </w:r>
      <w:r w:rsidRPr="00A221A4">
        <w:rPr>
          <w:rFonts w:ascii="Calibri" w:hAnsi="Calibri" w:cs="Calibri"/>
          <w:noProof/>
          <w:lang w:val="en-GB" w:eastAsia="en-GB" w:bidi="ar-SA"/>
        </w:rPr>
        <w:t>be considered</w:t>
      </w:r>
      <w:r w:rsidRPr="00974802">
        <w:rPr>
          <w:rFonts w:ascii="Calibri" w:hAnsi="Calibri" w:cs="Calibri"/>
          <w:lang w:val="en-GB" w:eastAsia="en-GB" w:bidi="ar-SA"/>
        </w:rPr>
        <w:t xml:space="preserve"> as such at the time of transmittal. Confidential Information may include, by way of example but without limitation data, know-</w:t>
      </w:r>
      <w:r w:rsidRPr="00974802">
        <w:rPr>
          <w:rFonts w:ascii="Calibri" w:hAnsi="Calibri" w:cs="Calibri"/>
          <w:lang w:val="en-GB" w:eastAsia="en-GB" w:bidi="ar-SA"/>
        </w:rPr>
        <w:lastRenderedPageBreak/>
        <w:t xml:space="preserve">how, contacts, contracts, software, formulas, processes, designs, sketches, photographs, plans, drawings, specifications, samples, reports, information obtained from previous or current participants in programs of the Company, and information relating to transactional procedures. However, Confidential Information shall not include information, which can </w:t>
      </w:r>
      <w:r w:rsidRPr="00A221A4">
        <w:rPr>
          <w:rFonts w:ascii="Calibri" w:hAnsi="Calibri" w:cs="Calibri"/>
          <w:noProof/>
          <w:lang w:val="en-GB" w:eastAsia="en-GB" w:bidi="ar-SA"/>
        </w:rPr>
        <w:t>clearly</w:t>
      </w:r>
      <w:r w:rsidRPr="00974802">
        <w:rPr>
          <w:rFonts w:ascii="Calibri" w:hAnsi="Calibri" w:cs="Calibri"/>
          <w:lang w:val="en-GB" w:eastAsia="en-GB" w:bidi="ar-SA"/>
        </w:rPr>
        <w:t xml:space="preserve"> </w:t>
      </w:r>
      <w:r w:rsidRPr="00A221A4">
        <w:rPr>
          <w:rFonts w:ascii="Calibri" w:hAnsi="Calibri" w:cs="Calibri"/>
          <w:noProof/>
          <w:lang w:val="en-GB" w:eastAsia="en-GB" w:bidi="ar-SA"/>
        </w:rPr>
        <w:t>demonstrated</w:t>
      </w:r>
      <w:r w:rsidRPr="00974802">
        <w:rPr>
          <w:rFonts w:ascii="Calibri" w:hAnsi="Calibri" w:cs="Calibri"/>
          <w:lang w:val="en-GB" w:eastAsia="en-GB" w:bidi="ar-SA"/>
        </w:rPr>
        <w:t xml:space="preserve"> to be:</w:t>
      </w:r>
    </w:p>
    <w:p w:rsidR="00974802" w:rsidRPr="00974802" w:rsidRDefault="00974802" w:rsidP="003B5AD5">
      <w:pPr>
        <w:spacing w:before="240" w:after="240"/>
        <w:ind w:left="720"/>
        <w:rPr>
          <w:rFonts w:ascii="Calibri" w:hAnsi="Calibri" w:cs="Calibri"/>
          <w:lang w:val="en-GB" w:eastAsia="en-GB" w:bidi="ar-SA"/>
        </w:rPr>
      </w:pPr>
      <w:r w:rsidRPr="00974802">
        <w:rPr>
          <w:rFonts w:ascii="Calibri" w:hAnsi="Calibri" w:cs="Calibri"/>
          <w:lang w:val="en-GB" w:eastAsia="en-GB" w:bidi="ar-SA"/>
        </w:rPr>
        <w:t>a. Generally known or available to the public, through no act or omission on the part of the receiving party; or</w:t>
      </w:r>
    </w:p>
    <w:p w:rsidR="00974802" w:rsidRPr="00974802" w:rsidRDefault="00974802" w:rsidP="003B5AD5">
      <w:pPr>
        <w:spacing w:before="240" w:after="240"/>
        <w:ind w:left="720"/>
        <w:rPr>
          <w:rFonts w:ascii="Calibri" w:hAnsi="Calibri" w:cs="Calibri"/>
          <w:lang w:val="en-GB" w:eastAsia="en-GB" w:bidi="ar-SA"/>
        </w:rPr>
      </w:pPr>
      <w:r w:rsidRPr="00974802">
        <w:rPr>
          <w:rFonts w:ascii="Calibri" w:hAnsi="Calibri" w:cs="Calibri"/>
          <w:lang w:val="en-GB" w:eastAsia="en-GB" w:bidi="ar-SA"/>
        </w:rPr>
        <w:t xml:space="preserve">b. Provided to the receiving party by a third party without any restriction on disclosure and </w:t>
      </w:r>
      <w:r w:rsidRPr="00A221A4">
        <w:rPr>
          <w:rFonts w:ascii="Calibri" w:hAnsi="Calibri" w:cs="Calibri"/>
          <w:noProof/>
          <w:lang w:val="en-GB" w:eastAsia="en-GB" w:bidi="ar-SA"/>
        </w:rPr>
        <w:t>without</w:t>
      </w:r>
      <w:r w:rsidRPr="00974802">
        <w:rPr>
          <w:rFonts w:ascii="Calibri" w:hAnsi="Calibri" w:cs="Calibri"/>
          <w:lang w:val="en-GB" w:eastAsia="en-GB" w:bidi="ar-SA"/>
        </w:rPr>
        <w:t xml:space="preserve"> breach of any obligation of confidentiality to a party to this </w:t>
      </w:r>
      <w:r w:rsidRPr="00A221A4">
        <w:rPr>
          <w:rFonts w:ascii="Calibri" w:hAnsi="Calibri" w:cs="Calibri"/>
          <w:noProof/>
          <w:lang w:val="en-GB" w:eastAsia="en-GB" w:bidi="ar-SA"/>
        </w:rPr>
        <w:t>Agreement</w:t>
      </w:r>
      <w:r w:rsidR="00A221A4">
        <w:rPr>
          <w:rFonts w:ascii="Calibri" w:hAnsi="Calibri" w:cs="Calibri"/>
          <w:noProof/>
          <w:lang w:val="en-GB" w:eastAsia="en-GB" w:bidi="ar-SA"/>
        </w:rPr>
        <w:t>,</w:t>
      </w:r>
      <w:r w:rsidRPr="00974802">
        <w:rPr>
          <w:rFonts w:ascii="Calibri" w:hAnsi="Calibri" w:cs="Calibri"/>
          <w:lang w:val="en-GB" w:eastAsia="en-GB" w:bidi="ar-SA"/>
        </w:rPr>
        <w:t xml:space="preserve"> or independently developed by the receiving party without use of the Confidential Information.</w:t>
      </w:r>
    </w:p>
    <w:p w:rsidR="00974802" w:rsidRPr="00974802" w:rsidRDefault="00974802">
      <w:pPr>
        <w:spacing w:before="240" w:after="240"/>
        <w:rPr>
          <w:rFonts w:ascii="Calibri" w:hAnsi="Calibri" w:cs="Calibri"/>
          <w:lang w:val="en-GB" w:eastAsia="en-GB" w:bidi="ar-SA"/>
        </w:rPr>
      </w:pPr>
      <w:r w:rsidRPr="00974802">
        <w:rPr>
          <w:rFonts w:ascii="Calibri" w:hAnsi="Calibri" w:cs="Calibri"/>
          <w:b/>
          <w:bCs/>
          <w:lang w:val="en-GB" w:eastAsia="en-GB" w:bidi="ar-SA"/>
        </w:rPr>
        <w:t xml:space="preserve">3. </w:t>
      </w:r>
      <w:r w:rsidRPr="00A221A4">
        <w:rPr>
          <w:rFonts w:ascii="Calibri" w:hAnsi="Calibri" w:cs="Calibri"/>
          <w:b/>
          <w:bCs/>
          <w:noProof/>
          <w:u w:val="single"/>
          <w:lang w:val="en-GB" w:eastAsia="en-GB" w:bidi="ar-SA"/>
        </w:rPr>
        <w:t>Obligation</w:t>
      </w:r>
      <w:r w:rsidRPr="00974802">
        <w:rPr>
          <w:rFonts w:ascii="Calibri" w:hAnsi="Calibri" w:cs="Calibri"/>
          <w:b/>
          <w:bCs/>
          <w:u w:val="single"/>
          <w:lang w:val="en-GB" w:eastAsia="en-GB" w:bidi="ar-SA"/>
        </w:rPr>
        <w:t xml:space="preserve"> of Confidentiality</w:t>
      </w:r>
    </w:p>
    <w:p w:rsidR="00974802" w:rsidRPr="00974802" w:rsidRDefault="00974802">
      <w:pPr>
        <w:spacing w:before="240" w:after="240"/>
        <w:rPr>
          <w:rFonts w:ascii="Calibri" w:hAnsi="Calibri" w:cs="Calibri"/>
          <w:lang w:val="en-GB" w:eastAsia="en-GB" w:bidi="ar-SA"/>
        </w:rPr>
      </w:pPr>
      <w:r w:rsidRPr="00974802">
        <w:rPr>
          <w:rFonts w:ascii="Calibri" w:hAnsi="Calibri" w:cs="Calibri"/>
          <w:lang w:val="en-GB" w:eastAsia="en-GB" w:bidi="ar-SA"/>
        </w:rPr>
        <w:t>The Confidant agrees that when receipt of any Confidential Information has occurred:</w:t>
      </w:r>
    </w:p>
    <w:p w:rsidR="00974802" w:rsidRPr="00974802" w:rsidRDefault="00974802" w:rsidP="003B5AD5">
      <w:pPr>
        <w:spacing w:before="240" w:after="240"/>
        <w:ind w:left="720"/>
        <w:rPr>
          <w:rFonts w:ascii="Calibri" w:hAnsi="Calibri" w:cs="Calibri"/>
          <w:lang w:val="en-GB" w:eastAsia="en-GB" w:bidi="ar-SA"/>
        </w:rPr>
      </w:pPr>
      <w:r w:rsidRPr="00974802">
        <w:rPr>
          <w:rFonts w:ascii="Calibri" w:hAnsi="Calibri" w:cs="Calibri"/>
          <w:lang w:val="en-GB" w:eastAsia="en-GB" w:bidi="ar-SA"/>
        </w:rPr>
        <w:t>a. The Confidant shall not disclose or communicate Confidential Information to any third party, except as herein provided. Confidant shall protect such information from disclosure by reasonable means, including but not limited to at least the same minimal level of security that Confidant uses for its most crucial proprietary and trade secret information.</w:t>
      </w:r>
    </w:p>
    <w:p w:rsidR="00974802" w:rsidRPr="00974802" w:rsidRDefault="00974802" w:rsidP="003B5AD5">
      <w:pPr>
        <w:spacing w:before="240" w:after="240"/>
        <w:ind w:left="720"/>
        <w:rPr>
          <w:rFonts w:ascii="Calibri" w:hAnsi="Calibri" w:cs="Calibri"/>
          <w:lang w:val="en-GB" w:eastAsia="en-GB" w:bidi="ar-SA"/>
        </w:rPr>
      </w:pPr>
      <w:r w:rsidRPr="00974802">
        <w:rPr>
          <w:rFonts w:ascii="Calibri" w:hAnsi="Calibri" w:cs="Calibri"/>
          <w:lang w:val="en-GB" w:eastAsia="en-GB" w:bidi="ar-SA"/>
        </w:rPr>
        <w:t xml:space="preserve">b. Confidant shall reasonably protect the Confidential Information with not less than the same degree of care exercised by its </w:t>
      </w:r>
      <w:r w:rsidRPr="00A221A4">
        <w:rPr>
          <w:rFonts w:ascii="Calibri" w:hAnsi="Calibri" w:cs="Calibri"/>
          <w:noProof/>
          <w:lang w:val="en-GB" w:eastAsia="en-GB" w:bidi="ar-SA"/>
        </w:rPr>
        <w:t>own</w:t>
      </w:r>
      <w:r w:rsidRPr="00974802">
        <w:rPr>
          <w:rFonts w:ascii="Calibri" w:hAnsi="Calibri" w:cs="Calibri"/>
          <w:lang w:val="en-GB" w:eastAsia="en-GB" w:bidi="ar-SA"/>
        </w:rPr>
        <w:t xml:space="preserve"> personnel to protect its own, or publication of its own, most valuable confidential and proprietary information.</w:t>
      </w:r>
    </w:p>
    <w:p w:rsidR="00974802" w:rsidRPr="00974802" w:rsidRDefault="00974802" w:rsidP="003B5AD5">
      <w:pPr>
        <w:spacing w:before="240" w:after="240"/>
        <w:ind w:left="720"/>
        <w:rPr>
          <w:rFonts w:ascii="Calibri" w:hAnsi="Calibri" w:cs="Calibri"/>
          <w:lang w:val="en-GB" w:eastAsia="en-GB" w:bidi="ar-SA"/>
        </w:rPr>
      </w:pPr>
      <w:r w:rsidRPr="00974802">
        <w:rPr>
          <w:rFonts w:ascii="Calibri" w:hAnsi="Calibri" w:cs="Calibri"/>
          <w:lang w:val="en-GB" w:eastAsia="en-GB" w:bidi="ar-SA"/>
        </w:rPr>
        <w:t xml:space="preserve">c. </w:t>
      </w:r>
      <w:r w:rsidRPr="00A221A4">
        <w:rPr>
          <w:rFonts w:ascii="Calibri" w:hAnsi="Calibri" w:cs="Calibri"/>
          <w:noProof/>
          <w:lang w:val="en-GB" w:eastAsia="en-GB" w:bidi="ar-SA"/>
        </w:rPr>
        <w:t>The Company shall permit access to its Confidential Information to the Confidant’s agents or employees or third parties only if such disclosure is reasonably believed to be necessary to the purposes of the Confidant evaluating, contemplating, recommending, or engaging in any program or service offered by the Company or for the purpose of entering into a business relationship with the Company, and only if said agents, employees, or third parties:</w:t>
      </w:r>
    </w:p>
    <w:p w:rsidR="00974802" w:rsidRPr="00974802" w:rsidRDefault="00974802" w:rsidP="003B5AD5">
      <w:pPr>
        <w:spacing w:before="240" w:after="240"/>
        <w:ind w:left="720" w:firstLine="720"/>
        <w:rPr>
          <w:rFonts w:ascii="Calibri" w:hAnsi="Calibri" w:cs="Calibri"/>
          <w:lang w:val="en-GB" w:eastAsia="en-GB" w:bidi="ar-SA"/>
        </w:rPr>
      </w:pPr>
      <w:r w:rsidRPr="00974802">
        <w:rPr>
          <w:rFonts w:ascii="Calibri" w:hAnsi="Calibri" w:cs="Calibri"/>
          <w:lang w:val="en-GB" w:eastAsia="en-GB" w:bidi="ar-SA"/>
        </w:rPr>
        <w:t>1. reasonably require access to the Confidential Information for purposes approved by this Agreement, and</w:t>
      </w:r>
    </w:p>
    <w:p w:rsidR="00974802" w:rsidRPr="00974802" w:rsidRDefault="00974802" w:rsidP="003B5AD5">
      <w:pPr>
        <w:spacing w:before="240" w:after="240"/>
        <w:ind w:left="720" w:firstLine="720"/>
        <w:rPr>
          <w:rFonts w:ascii="Calibri" w:hAnsi="Calibri" w:cs="Calibri"/>
          <w:lang w:val="en-GB" w:eastAsia="en-GB" w:bidi="ar-SA"/>
        </w:rPr>
      </w:pPr>
      <w:r w:rsidRPr="00974802">
        <w:rPr>
          <w:rFonts w:ascii="Calibri" w:hAnsi="Calibri" w:cs="Calibri"/>
          <w:lang w:val="en-GB" w:eastAsia="en-GB" w:bidi="ar-SA"/>
        </w:rPr>
        <w:t xml:space="preserve">2. have been </w:t>
      </w:r>
      <w:r w:rsidR="003B5AD5" w:rsidRPr="00974802">
        <w:rPr>
          <w:rFonts w:ascii="Calibri" w:hAnsi="Calibri" w:cs="Calibri"/>
          <w:lang w:val="en-GB" w:eastAsia="en-GB" w:bidi="ar-SA"/>
        </w:rPr>
        <w:t>apprised</w:t>
      </w:r>
      <w:r w:rsidRPr="00974802">
        <w:rPr>
          <w:rFonts w:ascii="Calibri" w:hAnsi="Calibri" w:cs="Calibri"/>
          <w:lang w:val="en-GB" w:eastAsia="en-GB" w:bidi="ar-SA"/>
        </w:rPr>
        <w:t xml:space="preserve"> of this Agreement and the Confidant’s obligations to maintain the </w:t>
      </w:r>
      <w:r w:rsidRPr="00A221A4">
        <w:rPr>
          <w:rFonts w:ascii="Calibri" w:hAnsi="Calibri" w:cs="Calibri"/>
          <w:noProof/>
          <w:lang w:val="en-GB" w:eastAsia="en-GB" w:bidi="ar-SA"/>
        </w:rPr>
        <w:t>trade secret</w:t>
      </w:r>
      <w:r w:rsidRPr="00974802">
        <w:rPr>
          <w:rFonts w:ascii="Calibri" w:hAnsi="Calibri" w:cs="Calibri"/>
          <w:lang w:val="en-GB" w:eastAsia="en-GB" w:bidi="ar-SA"/>
        </w:rPr>
        <w:t xml:space="preserve"> status of Confidential Information and to restrict its use as provided by this Agreement.</w:t>
      </w:r>
    </w:p>
    <w:p w:rsidR="002C0F7E" w:rsidRPr="00974802" w:rsidRDefault="002C0F7E" w:rsidP="003B5AD5">
      <w:pPr>
        <w:spacing w:before="240" w:after="240"/>
        <w:ind w:left="720" w:firstLine="720"/>
        <w:rPr>
          <w:rFonts w:ascii="Calibri" w:hAnsi="Calibri" w:cs="Calibri"/>
          <w:lang w:val="en-GB" w:eastAsia="en-GB" w:bidi="ar-SA"/>
        </w:rPr>
      </w:pPr>
    </w:p>
    <w:p w:rsidR="00974802" w:rsidRPr="00974802" w:rsidRDefault="00974802">
      <w:pPr>
        <w:spacing w:before="240" w:after="240"/>
        <w:rPr>
          <w:rFonts w:ascii="Calibri" w:hAnsi="Calibri" w:cs="Calibri"/>
          <w:lang w:val="en-GB" w:eastAsia="en-GB" w:bidi="ar-SA"/>
        </w:rPr>
      </w:pPr>
      <w:r w:rsidRPr="00974802">
        <w:rPr>
          <w:rFonts w:ascii="Calibri" w:hAnsi="Calibri" w:cs="Calibri"/>
          <w:b/>
          <w:bCs/>
          <w:lang w:val="en-GB" w:eastAsia="en-GB" w:bidi="ar-SA"/>
        </w:rPr>
        <w:lastRenderedPageBreak/>
        <w:t xml:space="preserve">4. </w:t>
      </w:r>
      <w:r w:rsidRPr="00974802">
        <w:rPr>
          <w:rFonts w:ascii="Calibri" w:hAnsi="Calibri" w:cs="Calibri"/>
          <w:b/>
          <w:bCs/>
          <w:u w:val="single"/>
          <w:lang w:val="en-GB" w:eastAsia="en-GB" w:bidi="ar-SA"/>
        </w:rPr>
        <w:t>Obligation of Non-Competition</w:t>
      </w:r>
    </w:p>
    <w:p w:rsidR="00974802" w:rsidRPr="00974802" w:rsidRDefault="00974802">
      <w:pPr>
        <w:spacing w:before="240" w:after="240"/>
        <w:rPr>
          <w:rFonts w:ascii="Calibri" w:hAnsi="Calibri" w:cs="Calibri"/>
          <w:lang w:val="en-GB" w:eastAsia="en-GB" w:bidi="ar-SA"/>
        </w:rPr>
      </w:pPr>
      <w:r w:rsidRPr="00974802">
        <w:rPr>
          <w:rFonts w:ascii="Calibri" w:hAnsi="Calibri" w:cs="Calibri"/>
          <w:lang w:val="en-GB" w:eastAsia="en-GB" w:bidi="ar-SA"/>
        </w:rPr>
        <w:t>The non-competition provisions of this Agreement are an essential and material part of the total agreement, by which the Confidant agrees it shall not use any advantages derivable from such confidential information in its own business or affairs, unless the same is done pursuant to a new agreement executed by all signatories to this document.</w:t>
      </w:r>
    </w:p>
    <w:p w:rsidR="00974802" w:rsidRPr="00974802" w:rsidRDefault="00974802">
      <w:pPr>
        <w:spacing w:before="240" w:after="240"/>
        <w:rPr>
          <w:rFonts w:ascii="Calibri" w:hAnsi="Calibri" w:cs="Calibri"/>
          <w:lang w:val="en-GB" w:eastAsia="en-GB" w:bidi="ar-SA"/>
        </w:rPr>
      </w:pPr>
      <w:r w:rsidRPr="00974802">
        <w:rPr>
          <w:rFonts w:ascii="Calibri" w:hAnsi="Calibri" w:cs="Calibri"/>
          <w:b/>
          <w:bCs/>
          <w:lang w:val="en-GB" w:eastAsia="en-GB" w:bidi="ar-SA"/>
        </w:rPr>
        <w:t xml:space="preserve">5. </w:t>
      </w:r>
      <w:r w:rsidRPr="00974802">
        <w:rPr>
          <w:rFonts w:ascii="Calibri" w:hAnsi="Calibri" w:cs="Calibri"/>
          <w:b/>
          <w:bCs/>
          <w:u w:val="single"/>
          <w:lang w:val="en-GB" w:eastAsia="en-GB" w:bidi="ar-SA"/>
        </w:rPr>
        <w:t>Non-Circumvention</w:t>
      </w:r>
    </w:p>
    <w:p w:rsidR="00974802" w:rsidRPr="00974802" w:rsidRDefault="00974802">
      <w:pPr>
        <w:spacing w:before="240" w:after="240"/>
        <w:rPr>
          <w:rFonts w:ascii="Calibri" w:hAnsi="Calibri" w:cs="Calibri"/>
          <w:lang w:val="en-GB" w:eastAsia="en-GB" w:bidi="ar-SA"/>
        </w:rPr>
      </w:pPr>
      <w:r w:rsidRPr="00974802">
        <w:rPr>
          <w:rFonts w:ascii="Calibri" w:hAnsi="Calibri" w:cs="Calibri"/>
          <w:lang w:val="en-GB" w:eastAsia="en-GB" w:bidi="ar-SA"/>
        </w:rPr>
        <w:t>The Confidant hereby agrees for himself or herself, their officers, directors, agents, associates and any related parties, that they will not, directly or indirectly, contact, deal with or otherwise become involved with any entity or any other entities or parties introduced, directly or indirectly, by or through the other party, its officers, directors, agents or associates, for the purpose of avoiding the payment to the Company of profits, fees or otherwise, without the specific written approval of the Company.</w:t>
      </w:r>
    </w:p>
    <w:p w:rsidR="00974802" w:rsidRPr="00974802" w:rsidRDefault="00974802">
      <w:pPr>
        <w:spacing w:before="240" w:after="240"/>
        <w:rPr>
          <w:rFonts w:ascii="Calibri" w:hAnsi="Calibri" w:cs="Calibri"/>
          <w:lang w:val="en-GB" w:eastAsia="en-GB" w:bidi="ar-SA"/>
        </w:rPr>
      </w:pPr>
      <w:r w:rsidRPr="00974802">
        <w:rPr>
          <w:rFonts w:ascii="Calibri" w:hAnsi="Calibri" w:cs="Calibri"/>
          <w:b/>
          <w:bCs/>
          <w:lang w:val="en-GB" w:eastAsia="en-GB" w:bidi="ar-SA"/>
        </w:rPr>
        <w:t xml:space="preserve">6. </w:t>
      </w:r>
      <w:r w:rsidRPr="00974802">
        <w:rPr>
          <w:rFonts w:ascii="Calibri" w:hAnsi="Calibri" w:cs="Calibri"/>
          <w:b/>
          <w:bCs/>
          <w:u w:val="single"/>
          <w:lang w:val="en-GB" w:eastAsia="en-GB" w:bidi="ar-SA"/>
        </w:rPr>
        <w:t>No Representations</w:t>
      </w:r>
    </w:p>
    <w:p w:rsidR="00974802" w:rsidRPr="00974802" w:rsidRDefault="00974802">
      <w:pPr>
        <w:spacing w:before="240" w:after="240"/>
        <w:rPr>
          <w:rFonts w:ascii="Calibri" w:hAnsi="Calibri" w:cs="Calibri"/>
          <w:lang w:val="en-GB" w:eastAsia="en-GB" w:bidi="ar-SA"/>
        </w:rPr>
      </w:pPr>
      <w:r w:rsidRPr="00974802">
        <w:rPr>
          <w:rFonts w:ascii="Calibri" w:hAnsi="Calibri" w:cs="Calibri"/>
          <w:lang w:val="en-GB" w:eastAsia="en-GB" w:bidi="ar-SA"/>
        </w:rPr>
        <w:t>The Confidant understands that the Company makes no representation or warranty as to the accuracy or completeness of the information it provides to the Confidant. The Confidant agrees that neither the Company, nor any of its advisers, representatives, agents, or employees shall be held liable for utilization of Confidential Information which results from the Confidant’s use of said information.</w:t>
      </w:r>
    </w:p>
    <w:p w:rsidR="00974802" w:rsidRPr="00974802" w:rsidRDefault="00974802" w:rsidP="00916749">
      <w:pPr>
        <w:spacing w:before="240" w:after="240"/>
        <w:rPr>
          <w:rFonts w:ascii="Calibri" w:hAnsi="Calibri" w:cs="Calibri"/>
          <w:lang w:val="en-GB" w:eastAsia="en-GB" w:bidi="ar-SA"/>
        </w:rPr>
      </w:pPr>
      <w:r w:rsidRPr="00974802">
        <w:rPr>
          <w:rFonts w:ascii="Calibri" w:hAnsi="Calibri" w:cs="Calibri"/>
          <w:b/>
          <w:bCs/>
          <w:lang w:val="en-GB" w:eastAsia="en-GB" w:bidi="ar-SA"/>
        </w:rPr>
        <w:t xml:space="preserve">7. </w:t>
      </w:r>
      <w:r w:rsidRPr="00974802">
        <w:rPr>
          <w:rFonts w:ascii="Calibri" w:hAnsi="Calibri" w:cs="Calibri"/>
          <w:b/>
          <w:bCs/>
          <w:u w:val="single"/>
          <w:lang w:val="en-GB" w:eastAsia="en-GB" w:bidi="ar-SA"/>
        </w:rPr>
        <w:t>Term</w:t>
      </w:r>
    </w:p>
    <w:p w:rsidR="00974802" w:rsidRPr="00974802" w:rsidRDefault="00974802">
      <w:pPr>
        <w:spacing w:before="240" w:after="240"/>
        <w:rPr>
          <w:rFonts w:ascii="Calibri" w:hAnsi="Calibri" w:cs="Calibri"/>
          <w:lang w:val="en-GB" w:eastAsia="en-GB" w:bidi="ar-SA"/>
        </w:rPr>
      </w:pPr>
      <w:r w:rsidRPr="00974802">
        <w:rPr>
          <w:rFonts w:ascii="Calibri" w:hAnsi="Calibri" w:cs="Calibri"/>
          <w:lang w:val="en-GB" w:eastAsia="en-GB" w:bidi="ar-SA"/>
        </w:rPr>
        <w:t>This Agreement shall, by mutual consent of the parties, remain in force and affect for a period of five years from the date signed and executed by all parties, with the effective date being the date on which the final signature is affixed hereto.</w:t>
      </w:r>
    </w:p>
    <w:p w:rsidR="00974802" w:rsidRPr="00974802" w:rsidRDefault="00974802" w:rsidP="00916749">
      <w:pPr>
        <w:spacing w:before="240" w:after="240"/>
        <w:rPr>
          <w:rFonts w:ascii="Calibri" w:hAnsi="Calibri" w:cs="Calibri"/>
          <w:lang w:val="en-GB" w:eastAsia="en-GB" w:bidi="ar-SA"/>
        </w:rPr>
      </w:pPr>
      <w:r w:rsidRPr="00974802">
        <w:rPr>
          <w:rFonts w:ascii="Calibri" w:hAnsi="Calibri" w:cs="Calibri"/>
          <w:b/>
          <w:bCs/>
          <w:lang w:val="en-GB" w:eastAsia="en-GB" w:bidi="ar-SA"/>
        </w:rPr>
        <w:t xml:space="preserve">8. </w:t>
      </w:r>
      <w:r w:rsidRPr="00974802">
        <w:rPr>
          <w:rFonts w:ascii="Calibri" w:hAnsi="Calibri" w:cs="Calibri"/>
          <w:b/>
          <w:bCs/>
          <w:u w:val="single"/>
          <w:lang w:val="en-GB" w:eastAsia="en-GB" w:bidi="ar-SA"/>
        </w:rPr>
        <w:t>Jurisdiction</w:t>
      </w:r>
    </w:p>
    <w:p w:rsidR="00974802" w:rsidRPr="00974802" w:rsidRDefault="00974802">
      <w:pPr>
        <w:spacing w:before="240" w:after="240"/>
        <w:rPr>
          <w:rFonts w:ascii="Calibri" w:hAnsi="Calibri" w:cs="Calibri"/>
          <w:lang w:val="en-GB" w:eastAsia="en-GB" w:bidi="ar-SA"/>
        </w:rPr>
      </w:pPr>
      <w:r w:rsidRPr="00974802">
        <w:rPr>
          <w:rFonts w:ascii="Calibri" w:hAnsi="Calibri" w:cs="Calibri"/>
          <w:lang w:val="en-GB" w:eastAsia="en-GB" w:bidi="ar-SA"/>
        </w:rPr>
        <w:t xml:space="preserve">The jurisdiction for this Agreement is global and worldwide. Should the Companies assert that a violation has occurred, the parties agree that the Companies shall be entitled to take action to remedy the violation in the locale and/or legal jurisdiction in which the violation occurred, and/or in any other locale or jurisdiction(s) which is appropriate, in the opinion of the Companies and their counsel. </w:t>
      </w:r>
    </w:p>
    <w:p w:rsidR="00974802" w:rsidRPr="00974802" w:rsidRDefault="00974802">
      <w:pPr>
        <w:spacing w:before="240" w:after="240"/>
        <w:rPr>
          <w:rFonts w:ascii="Calibri" w:hAnsi="Calibri" w:cs="Calibri"/>
          <w:lang w:val="en-GB" w:eastAsia="en-GB" w:bidi="ar-SA"/>
        </w:rPr>
      </w:pPr>
      <w:r w:rsidRPr="00974802">
        <w:rPr>
          <w:rFonts w:ascii="Calibri" w:hAnsi="Calibri" w:cs="Calibri"/>
          <w:b/>
          <w:bCs/>
          <w:lang w:val="en-GB" w:eastAsia="en-GB" w:bidi="ar-SA"/>
        </w:rPr>
        <w:t xml:space="preserve">9. </w:t>
      </w:r>
      <w:r w:rsidRPr="00974802">
        <w:rPr>
          <w:rFonts w:ascii="Calibri" w:hAnsi="Calibri" w:cs="Calibri"/>
          <w:b/>
          <w:bCs/>
          <w:u w:val="single"/>
          <w:lang w:val="en-GB" w:eastAsia="en-GB" w:bidi="ar-SA"/>
        </w:rPr>
        <w:t>Miscellaneous</w:t>
      </w:r>
    </w:p>
    <w:p w:rsidR="00974802" w:rsidRPr="00974802" w:rsidRDefault="00974802" w:rsidP="003B5AD5">
      <w:pPr>
        <w:spacing w:before="240" w:after="240"/>
        <w:ind w:left="720"/>
        <w:rPr>
          <w:rFonts w:ascii="Calibri" w:hAnsi="Calibri" w:cs="Calibri"/>
          <w:lang w:val="en-GB" w:eastAsia="en-GB" w:bidi="ar-SA"/>
        </w:rPr>
      </w:pPr>
      <w:r w:rsidRPr="00974802">
        <w:rPr>
          <w:rFonts w:ascii="Calibri" w:hAnsi="Calibri" w:cs="Calibri"/>
          <w:lang w:val="en-GB" w:eastAsia="en-GB" w:bidi="ar-SA"/>
        </w:rPr>
        <w:t>a. As used in this Agreement, the following terms shall have the following meanings:</w:t>
      </w:r>
    </w:p>
    <w:p w:rsidR="00974802" w:rsidRPr="00974802" w:rsidRDefault="00974802" w:rsidP="003B5AD5">
      <w:pPr>
        <w:spacing w:before="240" w:after="240"/>
        <w:ind w:left="1440"/>
        <w:rPr>
          <w:rFonts w:ascii="Calibri" w:hAnsi="Calibri" w:cs="Calibri"/>
          <w:lang w:val="en-GB" w:eastAsia="en-GB" w:bidi="ar-SA"/>
        </w:rPr>
      </w:pPr>
      <w:r w:rsidRPr="00974802">
        <w:rPr>
          <w:rFonts w:ascii="Calibri" w:hAnsi="Calibri" w:cs="Calibri"/>
          <w:lang w:val="en-GB" w:eastAsia="en-GB" w:bidi="ar-SA"/>
        </w:rPr>
        <w:t xml:space="preserve">1. "Agents or employees" includes the directors, officers and employees of any of the parties, it also includes the Confidant, any corporation, partnership, </w:t>
      </w:r>
      <w:r w:rsidRPr="00974802">
        <w:rPr>
          <w:rFonts w:ascii="Calibri" w:hAnsi="Calibri" w:cs="Calibri"/>
          <w:lang w:val="en-GB" w:eastAsia="en-GB" w:bidi="ar-SA"/>
        </w:rPr>
        <w:lastRenderedPageBreak/>
        <w:t>association, business trust, contractual organization, group, or other entity of which the Confidant is a member, officer, director, agent, trustee, beneficiary, or has a position similar to the aforementioned.</w:t>
      </w:r>
    </w:p>
    <w:p w:rsidR="00974802" w:rsidRPr="00974802" w:rsidRDefault="00974802" w:rsidP="003B5AD5">
      <w:pPr>
        <w:spacing w:before="240" w:after="240"/>
        <w:ind w:left="720"/>
        <w:rPr>
          <w:rFonts w:ascii="Calibri" w:hAnsi="Calibri" w:cs="Calibri"/>
          <w:lang w:val="en-GB" w:eastAsia="en-GB" w:bidi="ar-SA"/>
        </w:rPr>
      </w:pPr>
      <w:r w:rsidRPr="00974802">
        <w:rPr>
          <w:rFonts w:ascii="Calibri" w:hAnsi="Calibri" w:cs="Calibri"/>
          <w:lang w:val="en-GB" w:eastAsia="en-GB" w:bidi="ar-SA"/>
        </w:rPr>
        <w:t>b. Except for the limited right to use granted in section 3(c) herein, no right or license, either express or implied, under any patent, copyright, trade secret or other intellectual property right is granted hereunder.</w:t>
      </w:r>
    </w:p>
    <w:p w:rsidR="00974802" w:rsidRPr="00974802" w:rsidRDefault="00974802" w:rsidP="003B5AD5">
      <w:pPr>
        <w:spacing w:before="240" w:after="240"/>
        <w:ind w:left="720"/>
        <w:rPr>
          <w:rFonts w:ascii="Calibri" w:hAnsi="Calibri" w:cs="Calibri"/>
          <w:lang w:val="en-GB" w:eastAsia="en-GB" w:bidi="ar-SA"/>
        </w:rPr>
      </w:pPr>
      <w:r w:rsidRPr="00974802">
        <w:rPr>
          <w:rFonts w:ascii="Calibri" w:hAnsi="Calibri" w:cs="Calibri"/>
          <w:lang w:val="en-GB" w:eastAsia="en-GB" w:bidi="ar-SA"/>
        </w:rPr>
        <w:t>c. No agency or partnership relationship is created between the parties by this Agreement.</w:t>
      </w:r>
    </w:p>
    <w:p w:rsidR="00974802" w:rsidRPr="00974802" w:rsidRDefault="00974802" w:rsidP="003B5AD5">
      <w:pPr>
        <w:spacing w:before="240" w:after="240"/>
        <w:ind w:left="720"/>
        <w:rPr>
          <w:rFonts w:ascii="Calibri" w:hAnsi="Calibri" w:cs="Calibri"/>
          <w:lang w:val="en-GB" w:eastAsia="en-GB" w:bidi="ar-SA"/>
        </w:rPr>
      </w:pPr>
      <w:r w:rsidRPr="00974802">
        <w:rPr>
          <w:rFonts w:ascii="Calibri" w:hAnsi="Calibri" w:cs="Calibri"/>
          <w:lang w:val="en-GB" w:eastAsia="en-GB" w:bidi="ar-SA"/>
        </w:rPr>
        <w:t>d. No party has an obligation under this Agreement to purchase any service or item from any of the other parties, or to offer any service or item for sale to any of the other parties and that any agreement to have a business relationship between the parties will exist only when such agreement is in writing and duly executed by all the parties hereto.</w:t>
      </w:r>
    </w:p>
    <w:p w:rsidR="00974802" w:rsidRPr="00974802" w:rsidRDefault="00974802" w:rsidP="003B5AD5">
      <w:pPr>
        <w:spacing w:before="240" w:after="240"/>
        <w:ind w:left="720"/>
        <w:rPr>
          <w:rFonts w:ascii="Calibri" w:hAnsi="Calibri" w:cs="Calibri"/>
          <w:lang w:val="en-GB" w:eastAsia="en-GB" w:bidi="ar-SA"/>
        </w:rPr>
      </w:pPr>
      <w:r w:rsidRPr="00974802">
        <w:rPr>
          <w:rFonts w:ascii="Calibri" w:hAnsi="Calibri" w:cs="Calibri"/>
          <w:lang w:val="en-GB" w:eastAsia="en-GB" w:bidi="ar-SA"/>
        </w:rPr>
        <w:t xml:space="preserve">e. </w:t>
      </w:r>
      <w:r w:rsidRPr="00974802">
        <w:rPr>
          <w:rFonts w:ascii="Calibri" w:hAnsi="Calibri" w:cs="Calibri"/>
          <w:b/>
          <w:bCs/>
          <w:i/>
          <w:iCs/>
          <w:lang w:val="en-GB" w:eastAsia="en-GB" w:bidi="ar-SA"/>
        </w:rPr>
        <w:t>ANY</w:t>
      </w:r>
      <w:r w:rsidRPr="00974802">
        <w:rPr>
          <w:rFonts w:ascii="Calibri" w:hAnsi="Calibri" w:cs="Calibri"/>
          <w:lang w:val="en-GB" w:eastAsia="en-GB" w:bidi="ar-SA"/>
        </w:rPr>
        <w:t xml:space="preserve"> and </w:t>
      </w:r>
      <w:r w:rsidRPr="00974802">
        <w:rPr>
          <w:rFonts w:ascii="Calibri" w:hAnsi="Calibri" w:cs="Calibri"/>
          <w:b/>
          <w:bCs/>
          <w:i/>
          <w:iCs/>
          <w:lang w:val="en-GB" w:eastAsia="en-GB" w:bidi="ar-SA"/>
        </w:rPr>
        <w:t>ALL</w:t>
      </w:r>
      <w:r w:rsidRPr="00974802">
        <w:rPr>
          <w:rFonts w:ascii="Calibri" w:hAnsi="Calibri" w:cs="Calibri"/>
          <w:lang w:val="en-GB" w:eastAsia="en-GB" w:bidi="ar-SA"/>
        </w:rPr>
        <w:t xml:space="preserve"> </w:t>
      </w:r>
      <w:r w:rsidRPr="00974802">
        <w:rPr>
          <w:rFonts w:ascii="Calibri" w:hAnsi="Calibri" w:cs="Calibri"/>
          <w:i/>
          <w:iCs/>
          <w:lang w:val="en-GB" w:eastAsia="en-GB" w:bidi="ar-SA"/>
        </w:rPr>
        <w:t>additions, modifications</w:t>
      </w:r>
      <w:r w:rsidRPr="00974802">
        <w:rPr>
          <w:rFonts w:ascii="Calibri" w:hAnsi="Calibri" w:cs="Calibri"/>
          <w:lang w:val="en-GB" w:eastAsia="en-GB" w:bidi="ar-SA"/>
        </w:rPr>
        <w:t xml:space="preserve">, and </w:t>
      </w:r>
      <w:r w:rsidRPr="00974802">
        <w:rPr>
          <w:rFonts w:ascii="Calibri" w:hAnsi="Calibri" w:cs="Calibri"/>
          <w:i/>
          <w:iCs/>
          <w:lang w:val="en-GB" w:eastAsia="en-GB" w:bidi="ar-SA"/>
        </w:rPr>
        <w:t xml:space="preserve">waivers </w:t>
      </w:r>
      <w:r w:rsidRPr="00974802">
        <w:rPr>
          <w:rFonts w:ascii="Calibri" w:hAnsi="Calibri" w:cs="Calibri"/>
          <w:lang w:val="en-GB" w:eastAsia="en-GB" w:bidi="ar-SA"/>
        </w:rPr>
        <w:t>of this Agreement must be made in writing and signed by all parties. However, the failure of a party to insist on full compliance with any provisions of this Agreement in a particular instance shall not preclude it from requiring full compliance thereafter.</w:t>
      </w:r>
    </w:p>
    <w:p w:rsidR="00974802" w:rsidRPr="00974802" w:rsidRDefault="00974802" w:rsidP="003B5AD5">
      <w:pPr>
        <w:spacing w:before="240" w:after="240"/>
        <w:ind w:left="720"/>
        <w:rPr>
          <w:rFonts w:ascii="Calibri" w:hAnsi="Calibri" w:cs="Calibri"/>
          <w:lang w:val="en-GB" w:eastAsia="en-GB" w:bidi="ar-SA"/>
        </w:rPr>
      </w:pPr>
      <w:r w:rsidRPr="00974802">
        <w:rPr>
          <w:rFonts w:ascii="Calibri" w:hAnsi="Calibri" w:cs="Calibri"/>
          <w:lang w:val="en-GB" w:eastAsia="en-GB" w:bidi="ar-SA"/>
        </w:rPr>
        <w:t>f. This Agreement is made and shall be governed and construed in accordance with the laws of the State of Illinois. The proper venue for any action arising from or in connection to the interpretation or enforcement of this Agreement shall be decided by the Company.</w:t>
      </w:r>
    </w:p>
    <w:p w:rsidR="00974802" w:rsidRPr="00974802" w:rsidRDefault="00974802" w:rsidP="00916749">
      <w:pPr>
        <w:spacing w:before="240" w:after="240"/>
        <w:rPr>
          <w:rFonts w:ascii="Calibri" w:hAnsi="Calibri" w:cs="Calibri"/>
          <w:lang w:val="en-GB" w:eastAsia="en-GB" w:bidi="ar-SA"/>
        </w:rPr>
      </w:pPr>
      <w:r w:rsidRPr="00974802">
        <w:rPr>
          <w:rFonts w:ascii="Calibri" w:hAnsi="Calibri" w:cs="Calibri"/>
          <w:lang w:val="en-GB" w:eastAsia="en-GB" w:bidi="ar-SA"/>
        </w:rPr>
        <w:t>If any portion of this Agreement shall be held invalid, such invalidity shall not affect the other provisions hereof, and to this extent, the provisions of this Agreement are to be and shall be deemed severable. If any party hereto incurs any legal fees, whether or not action is instituted, to enforce the terms of this Agreement or to recover damages or injunctive relief for breach of this Agreement, it is agreed that the successful or prevailing parties shall be entitled to reasonable attorney fees and other costs in addition to any other relief to which it or they may be entitled.</w:t>
      </w:r>
    </w:p>
    <w:p w:rsidR="00974802" w:rsidRPr="00974802" w:rsidRDefault="00974802" w:rsidP="00916749">
      <w:pPr>
        <w:spacing w:before="240" w:after="240"/>
        <w:rPr>
          <w:rFonts w:ascii="Calibri" w:hAnsi="Calibri" w:cs="Calibri"/>
          <w:lang w:val="en-GB" w:eastAsia="en-GB" w:bidi="ar-SA"/>
        </w:rPr>
      </w:pPr>
      <w:r w:rsidRPr="00974802">
        <w:rPr>
          <w:rFonts w:ascii="Calibri" w:hAnsi="Calibri" w:cs="Calibri"/>
          <w:lang w:val="en-GB" w:eastAsia="en-GB" w:bidi="ar-SA"/>
        </w:rPr>
        <w:t>This Agreement constitutes the entire understanding between all the parties and supersedes all previous understandings, agreements, communications and representations, whether written or oral, concerning the discussions by and between the parties hereto and the Confidential Information.</w:t>
      </w:r>
    </w:p>
    <w:p w:rsidR="00974802" w:rsidRPr="00974802" w:rsidRDefault="00974802" w:rsidP="00916749">
      <w:pPr>
        <w:spacing w:before="240" w:after="240"/>
        <w:rPr>
          <w:rFonts w:ascii="Calibri" w:hAnsi="Calibri" w:cs="Calibri"/>
          <w:lang w:val="en-GB" w:eastAsia="en-GB" w:bidi="ar-SA"/>
        </w:rPr>
      </w:pPr>
      <w:r w:rsidRPr="00974802">
        <w:rPr>
          <w:rFonts w:ascii="Calibri" w:hAnsi="Calibri" w:cs="Calibri"/>
          <w:b/>
          <w:bCs/>
          <w:lang w:val="en-GB" w:eastAsia="en-GB" w:bidi="ar-SA"/>
        </w:rPr>
        <w:t xml:space="preserve">10. </w:t>
      </w:r>
      <w:r w:rsidRPr="00974802">
        <w:rPr>
          <w:rFonts w:ascii="Calibri" w:hAnsi="Calibri" w:cs="Calibri"/>
          <w:b/>
          <w:bCs/>
          <w:u w:val="single"/>
          <w:lang w:val="en-GB" w:eastAsia="en-GB" w:bidi="ar-SA"/>
        </w:rPr>
        <w:t>Mutuality</w:t>
      </w:r>
    </w:p>
    <w:p w:rsidR="00974802" w:rsidRPr="00974802" w:rsidRDefault="00974802">
      <w:pPr>
        <w:spacing w:before="240" w:after="240"/>
        <w:rPr>
          <w:rFonts w:ascii="Calibri" w:hAnsi="Calibri" w:cs="Calibri"/>
          <w:lang w:val="en-GB" w:eastAsia="en-GB" w:bidi="ar-SA"/>
        </w:rPr>
      </w:pPr>
      <w:r w:rsidRPr="00974802">
        <w:rPr>
          <w:rFonts w:ascii="Calibri" w:hAnsi="Calibri" w:cs="Calibri"/>
          <w:lang w:val="en-GB" w:eastAsia="en-GB" w:bidi="ar-SA"/>
        </w:rPr>
        <w:t>To the extent that confidential information is disseminated or exchanged by both parties, such information shall be confidential as to both parties, the Companies and the Confidant.</w:t>
      </w:r>
    </w:p>
    <w:p w:rsidR="00656490" w:rsidRPr="00974802" w:rsidRDefault="00974802">
      <w:pPr>
        <w:spacing w:before="240" w:after="240"/>
        <w:rPr>
          <w:rFonts w:ascii="Calibri" w:hAnsi="Calibri" w:cs="Calibri"/>
          <w:lang w:val="en-GB" w:eastAsia="en-GB" w:bidi="ar-SA"/>
        </w:rPr>
      </w:pPr>
      <w:r w:rsidRPr="00974802">
        <w:rPr>
          <w:rFonts w:ascii="Calibri" w:hAnsi="Calibri" w:cs="Calibri"/>
          <w:b/>
          <w:bCs/>
          <w:lang w:val="en-GB" w:eastAsia="en-GB" w:bidi="ar-SA"/>
        </w:rPr>
        <w:lastRenderedPageBreak/>
        <w:t>IN WITNESS WHEREOF</w:t>
      </w:r>
      <w:r w:rsidRPr="00974802">
        <w:rPr>
          <w:rFonts w:ascii="Calibri" w:hAnsi="Calibri" w:cs="Calibri"/>
          <w:lang w:val="en-GB" w:eastAsia="en-GB" w:bidi="ar-SA"/>
        </w:rPr>
        <w:t>, the parties hereto have individually and by their duly authorized representatives executed and delivered this Agreement, to be effective as of the date first written above.</w:t>
      </w:r>
    </w:p>
    <w:p w:rsidR="00974802" w:rsidRPr="00974802" w:rsidRDefault="00974802">
      <w:pPr>
        <w:spacing w:before="240" w:after="240"/>
        <w:rPr>
          <w:rFonts w:ascii="Calibri" w:hAnsi="Calibri" w:cs="Calibri"/>
          <w:lang w:val="en-GB" w:eastAsia="en-GB" w:bidi="ar-SA"/>
        </w:rPr>
      </w:pPr>
      <w:r w:rsidRPr="00974802">
        <w:rPr>
          <w:rFonts w:ascii="Calibri" w:hAnsi="Calibri" w:cs="Calibri"/>
          <w:b/>
          <w:bCs/>
          <w:u w:val="single"/>
          <w:lang w:val="en-GB" w:eastAsia="en-GB" w:bidi="ar-SA"/>
        </w:rPr>
        <w:t>Agreed to and accepted by:</w:t>
      </w:r>
      <w:r w:rsidR="003B5AD5" w:rsidRPr="00974802">
        <w:rPr>
          <w:rFonts w:ascii="Calibri" w:hAnsi="Calibri" w:cs="Calibri"/>
          <w:lang w:val="en-GB" w:eastAsia="en-GB" w:bidi="ar-SA"/>
        </w:rPr>
        <w:br/>
      </w:r>
      <w:r w:rsidR="003B5AD5" w:rsidRPr="00974802">
        <w:rPr>
          <w:rFonts w:ascii="Calibri" w:hAnsi="Calibri" w:cs="Calibri"/>
          <w:b/>
          <w:bCs/>
          <w:lang w:val="en-GB" w:eastAsia="en-GB" w:bidi="ar-SA"/>
        </w:rPr>
        <w:br/>
      </w:r>
      <w:r w:rsidRPr="00974802">
        <w:rPr>
          <w:rFonts w:ascii="Calibri" w:hAnsi="Calibri" w:cs="Calibri"/>
          <w:b/>
          <w:bCs/>
          <w:sz w:val="32"/>
          <w:szCs w:val="32"/>
          <w:u w:val="single"/>
          <w:lang w:val="en-GB" w:eastAsia="en-GB" w:bidi="ar-SA"/>
        </w:rPr>
        <w:t>the Company(</w:t>
      </w:r>
      <w:r w:rsidR="00F4404E" w:rsidRPr="00974802">
        <w:rPr>
          <w:rFonts w:ascii="Calibri" w:hAnsi="Calibri" w:cs="Calibri"/>
          <w:b/>
          <w:bCs/>
          <w:sz w:val="32"/>
          <w:szCs w:val="32"/>
          <w:u w:val="single"/>
          <w:lang w:eastAsia="en-GB" w:bidi="ar-SA"/>
        </w:rPr>
        <w:t>s)</w:t>
      </w:r>
      <w:r w:rsidR="003B5AD5" w:rsidRPr="00974802">
        <w:rPr>
          <w:rFonts w:ascii="Calibri" w:hAnsi="Calibri" w:cs="Calibri"/>
          <w:sz w:val="32"/>
          <w:szCs w:val="32"/>
          <w:u w:val="single"/>
          <w:lang w:val="en-GB" w:eastAsia="en-GB" w:bidi="ar-SA"/>
        </w:rPr>
        <w:br/>
      </w:r>
      <w:r w:rsidR="003B5AD5" w:rsidRPr="00974802">
        <w:rPr>
          <w:rFonts w:ascii="Calibri" w:hAnsi="Calibri" w:cs="Calibri"/>
          <w:b/>
          <w:bCs/>
          <w:lang w:eastAsia="en-GB" w:bidi="ar-SA"/>
        </w:rPr>
        <w:t>AAN SYSTEMS</w:t>
      </w:r>
      <w:r w:rsidRPr="00974802">
        <w:rPr>
          <w:rFonts w:ascii="Calibri" w:hAnsi="Calibri" w:cs="Calibri"/>
          <w:b/>
          <w:bCs/>
          <w:lang w:val="en-GB" w:eastAsia="en-GB" w:bidi="ar-SA"/>
        </w:rPr>
        <w:t xml:space="preserve"> Inc. </w:t>
      </w:r>
    </w:p>
    <w:p w:rsidR="00974802" w:rsidRPr="00974802" w:rsidRDefault="00974802">
      <w:pPr>
        <w:spacing w:before="240" w:after="240"/>
        <w:rPr>
          <w:rFonts w:ascii="Calibri" w:hAnsi="Calibri" w:cs="Calibri"/>
          <w:lang w:val="en-GB" w:eastAsia="en-GB" w:bidi="ar-SA"/>
        </w:rPr>
      </w:pPr>
      <w:r w:rsidRPr="00974802">
        <w:rPr>
          <w:rFonts w:ascii="Calibri" w:hAnsi="Calibri" w:cs="Calibri"/>
          <w:b/>
          <w:bCs/>
          <w:lang w:val="en-GB" w:eastAsia="en-GB" w:bidi="ar-SA"/>
        </w:rPr>
        <w:t>by:</w:t>
      </w:r>
      <w:r w:rsidRPr="00974802">
        <w:rPr>
          <w:rFonts w:ascii="Calibri" w:hAnsi="Calibri" w:cs="Calibri"/>
          <w:u w:val="single"/>
          <w:lang w:val="en-GB" w:eastAsia="en-GB" w:bidi="ar-SA"/>
        </w:rPr>
        <w:t xml:space="preserve"> ___________</w:t>
      </w:r>
    </w:p>
    <w:p w:rsidR="00974802" w:rsidRPr="00974802" w:rsidRDefault="003B5AD5">
      <w:pPr>
        <w:spacing w:before="240" w:after="240"/>
        <w:rPr>
          <w:rFonts w:ascii="Calibri" w:hAnsi="Calibri" w:cs="Calibri"/>
          <w:b/>
          <w:bCs/>
          <w:lang w:eastAsia="en-GB" w:bidi="ar-SA"/>
        </w:rPr>
      </w:pPr>
      <w:r w:rsidRPr="00974802">
        <w:rPr>
          <w:rFonts w:ascii="Calibri" w:hAnsi="Calibri" w:cs="Calibri"/>
          <w:b/>
          <w:bCs/>
          <w:lang w:eastAsia="en-GB" w:bidi="ar-SA"/>
        </w:rPr>
        <w:t>ADITHYA</w:t>
      </w:r>
      <w:r w:rsidR="00974802" w:rsidRPr="00974802">
        <w:rPr>
          <w:rFonts w:ascii="Calibri" w:hAnsi="Calibri" w:cs="Calibri"/>
          <w:b/>
          <w:bCs/>
          <w:lang w:val="en-GB" w:eastAsia="en-GB" w:bidi="ar-SA"/>
        </w:rPr>
        <w:t xml:space="preserve"> </w:t>
      </w:r>
      <w:r w:rsidRPr="00974802">
        <w:rPr>
          <w:rFonts w:ascii="Calibri" w:hAnsi="Calibri" w:cs="Calibri"/>
          <w:b/>
          <w:bCs/>
          <w:lang w:eastAsia="en-GB" w:bidi="ar-SA"/>
        </w:rPr>
        <w:t>SHASTRY</w:t>
      </w:r>
    </w:p>
    <w:p w:rsidR="003B5AD5" w:rsidRPr="00974802" w:rsidRDefault="003B5AD5">
      <w:pPr>
        <w:spacing w:before="240" w:after="240"/>
        <w:rPr>
          <w:rFonts w:ascii="Calibri" w:hAnsi="Calibri" w:cs="Calibri"/>
          <w:lang w:eastAsia="en-GB" w:bidi="ar-SA"/>
        </w:rPr>
      </w:pPr>
      <w:r w:rsidRPr="00974802">
        <w:rPr>
          <w:rFonts w:ascii="Calibri" w:hAnsi="Calibri" w:cs="Calibri"/>
          <w:lang w:eastAsia="en-GB" w:bidi="ar-SA"/>
        </w:rPr>
        <w:t>Its ____________</w:t>
      </w:r>
    </w:p>
    <w:p w:rsidR="00974802" w:rsidRPr="00974802" w:rsidRDefault="00974802">
      <w:pPr>
        <w:spacing w:before="240" w:after="240"/>
        <w:rPr>
          <w:rFonts w:ascii="Calibri" w:hAnsi="Calibri" w:cs="Calibri"/>
          <w:lang w:val="en-GB" w:eastAsia="en-GB" w:bidi="ar-SA"/>
        </w:rPr>
      </w:pPr>
      <w:r w:rsidRPr="00974802">
        <w:rPr>
          <w:rFonts w:ascii="Calibri" w:hAnsi="Calibri" w:cs="Calibri"/>
          <w:b/>
          <w:bCs/>
          <w:sz w:val="36"/>
          <w:szCs w:val="36"/>
          <w:u w:val="single"/>
          <w:lang w:val="en-GB" w:eastAsia="en-GB" w:bidi="ar-SA"/>
        </w:rPr>
        <w:t>Confidant</w:t>
      </w:r>
      <w:r w:rsidRPr="00974802">
        <w:rPr>
          <w:rFonts w:ascii="Calibri" w:hAnsi="Calibri" w:cs="Calibri"/>
          <w:b/>
          <w:bCs/>
          <w:sz w:val="36"/>
          <w:szCs w:val="36"/>
          <w:lang w:val="en-GB" w:eastAsia="en-GB" w:bidi="ar-SA"/>
        </w:rPr>
        <w:t>:</w:t>
      </w:r>
      <w:r w:rsidR="003B5AD5" w:rsidRPr="00974802">
        <w:rPr>
          <w:rFonts w:ascii="Calibri" w:hAnsi="Calibri" w:cs="Calibri"/>
          <w:sz w:val="36"/>
          <w:szCs w:val="36"/>
          <w:lang w:val="en-GB" w:eastAsia="en-GB" w:bidi="ar-SA"/>
        </w:rPr>
        <w:br/>
      </w:r>
      <w:r w:rsidR="003B5AD5" w:rsidRPr="00974802">
        <w:rPr>
          <w:rFonts w:ascii="Calibri" w:hAnsi="Calibri" w:cs="Calibri"/>
          <w:lang w:val="en-GB" w:eastAsia="en-GB" w:bidi="ar-SA"/>
        </w:rPr>
        <w:br/>
      </w:r>
      <w:r w:rsidRPr="00974802">
        <w:rPr>
          <w:rFonts w:ascii="Calibri" w:hAnsi="Calibri" w:cs="Calibri"/>
          <w:b/>
          <w:bCs/>
          <w:lang w:val="en-GB" w:eastAsia="en-GB" w:bidi="ar-SA"/>
        </w:rPr>
        <w:t>Company Name: __________________________________</w:t>
      </w:r>
      <w:r w:rsidR="003B5AD5" w:rsidRPr="00974802">
        <w:rPr>
          <w:rFonts w:ascii="Calibri" w:hAnsi="Calibri" w:cs="Calibri"/>
          <w:lang w:val="en-GB" w:eastAsia="en-GB" w:bidi="ar-SA"/>
        </w:rPr>
        <w:br/>
      </w:r>
      <w:r w:rsidRPr="00974802">
        <w:rPr>
          <w:rFonts w:ascii="Calibri" w:hAnsi="Calibri" w:cs="Calibri"/>
          <w:b/>
          <w:bCs/>
          <w:lang w:val="en-GB" w:eastAsia="en-GB" w:bidi="ar-SA"/>
        </w:rPr>
        <w:t>(The Confidant)</w:t>
      </w:r>
    </w:p>
    <w:p w:rsidR="00974802" w:rsidRPr="00974802" w:rsidRDefault="00974802">
      <w:pPr>
        <w:spacing w:before="240" w:after="240"/>
        <w:rPr>
          <w:rFonts w:ascii="Calibri" w:hAnsi="Calibri" w:cs="Calibri"/>
          <w:lang w:val="en-GB" w:eastAsia="en-GB" w:bidi="ar-SA"/>
        </w:rPr>
      </w:pPr>
      <w:r w:rsidRPr="00974802">
        <w:rPr>
          <w:rFonts w:ascii="Calibri" w:hAnsi="Calibri" w:cs="Calibri"/>
          <w:b/>
          <w:bCs/>
          <w:lang w:val="en-GB" w:eastAsia="en-GB" w:bidi="ar-SA"/>
        </w:rPr>
        <w:t>by:</w:t>
      </w:r>
      <w:r w:rsidRPr="00974802">
        <w:rPr>
          <w:rFonts w:ascii="Calibri" w:hAnsi="Calibri" w:cs="Calibri"/>
          <w:lang w:val="en-GB" w:eastAsia="en-GB" w:bidi="ar-SA"/>
        </w:rPr>
        <w:t xml:space="preserve"> </w:t>
      </w:r>
      <w:r w:rsidRPr="00974802">
        <w:rPr>
          <w:rFonts w:ascii="Calibri" w:hAnsi="Calibri" w:cs="Calibri"/>
          <w:u w:val="single"/>
          <w:lang w:val="en-GB" w:eastAsia="en-GB" w:bidi="ar-SA"/>
        </w:rPr>
        <w:t>__</w:t>
      </w:r>
      <w:r w:rsidRPr="00974802">
        <w:rPr>
          <w:rFonts w:ascii="Calibri" w:hAnsi="Calibri" w:cs="Calibri"/>
          <w:lang w:val="en-GB" w:eastAsia="en-GB" w:bidi="ar-SA"/>
        </w:rPr>
        <w:t xml:space="preserve">_________ </w:t>
      </w:r>
      <w:r w:rsidR="003B5AD5" w:rsidRPr="00974802">
        <w:rPr>
          <w:rFonts w:ascii="Calibri" w:hAnsi="Calibri" w:cs="Calibri"/>
          <w:lang w:val="en-GB" w:eastAsia="en-GB" w:bidi="ar-SA"/>
        </w:rPr>
        <w:br/>
      </w:r>
      <w:r w:rsidRPr="00974802">
        <w:rPr>
          <w:rFonts w:ascii="Calibri" w:hAnsi="Calibri" w:cs="Calibri"/>
          <w:b/>
          <w:bCs/>
          <w:lang w:val="en-GB" w:eastAsia="en-GB" w:bidi="ar-SA"/>
        </w:rPr>
        <w:t>(SIGNATURE)</w:t>
      </w:r>
    </w:p>
    <w:p w:rsidR="00974802" w:rsidRPr="00974802" w:rsidRDefault="00974802">
      <w:pPr>
        <w:spacing w:before="240" w:after="240"/>
        <w:rPr>
          <w:rFonts w:ascii="Calibri" w:hAnsi="Calibri" w:cs="Calibri"/>
          <w:lang w:eastAsia="en-GB" w:bidi="ar-SA"/>
        </w:rPr>
      </w:pPr>
      <w:r w:rsidRPr="00974802">
        <w:rPr>
          <w:rFonts w:ascii="Calibri" w:hAnsi="Calibri" w:cs="Calibri"/>
          <w:b/>
          <w:bCs/>
          <w:lang w:val="en-GB" w:eastAsia="en-GB" w:bidi="ar-SA"/>
        </w:rPr>
        <w:t>Name:</w:t>
      </w:r>
      <w:r w:rsidRPr="00974802">
        <w:rPr>
          <w:rFonts w:ascii="Calibri" w:hAnsi="Calibri" w:cs="Calibri"/>
          <w:u w:val="single"/>
          <w:lang w:val="en-GB" w:eastAsia="en-GB" w:bidi="ar-SA"/>
        </w:rPr>
        <w:t xml:space="preserve"> __________________________________________</w:t>
      </w:r>
      <w:r w:rsidR="003B5AD5" w:rsidRPr="00974802">
        <w:rPr>
          <w:rFonts w:ascii="Calibri" w:hAnsi="Calibri" w:cs="Calibri"/>
          <w:u w:val="single"/>
          <w:lang w:eastAsia="en-GB" w:bidi="ar-SA"/>
        </w:rPr>
        <w:t>_</w:t>
      </w:r>
    </w:p>
    <w:p w:rsidR="00974802" w:rsidRPr="00974802" w:rsidRDefault="00974802">
      <w:pPr>
        <w:spacing w:before="240" w:after="240"/>
        <w:rPr>
          <w:rFonts w:ascii="Calibri" w:hAnsi="Calibri" w:cs="Calibri"/>
          <w:lang w:val="en-GB" w:eastAsia="en-GB" w:bidi="ar-SA"/>
        </w:rPr>
      </w:pPr>
      <w:r w:rsidRPr="00974802">
        <w:rPr>
          <w:rFonts w:ascii="Calibri" w:hAnsi="Calibri" w:cs="Calibri"/>
          <w:b/>
          <w:bCs/>
          <w:lang w:val="en-GB" w:eastAsia="en-GB" w:bidi="ar-SA"/>
        </w:rPr>
        <w:t xml:space="preserve">Title: </w:t>
      </w:r>
      <w:r w:rsidRPr="00974802">
        <w:rPr>
          <w:rFonts w:ascii="Calibri" w:hAnsi="Calibri" w:cs="Calibri"/>
          <w:u w:val="single"/>
          <w:lang w:val="en-GB" w:eastAsia="en-GB" w:bidi="ar-SA"/>
        </w:rPr>
        <w:t>____________________________________________</w:t>
      </w:r>
    </w:p>
    <w:p w:rsidR="00974802" w:rsidRPr="00974802" w:rsidRDefault="00974802">
      <w:pPr>
        <w:spacing w:before="240" w:after="240"/>
        <w:rPr>
          <w:rFonts w:ascii="Calibri" w:hAnsi="Calibri" w:cs="Calibri"/>
          <w:lang w:eastAsia="en-GB" w:bidi="ar-SA"/>
        </w:rPr>
      </w:pPr>
      <w:r w:rsidRPr="00974802">
        <w:rPr>
          <w:rFonts w:ascii="Calibri" w:hAnsi="Calibri" w:cs="Calibri"/>
          <w:b/>
          <w:bCs/>
          <w:lang w:val="en-GB" w:eastAsia="en-GB" w:bidi="ar-SA"/>
        </w:rPr>
        <w:t>Contact Number:</w:t>
      </w:r>
      <w:r w:rsidRPr="00974802">
        <w:rPr>
          <w:rFonts w:ascii="Calibri" w:hAnsi="Calibri" w:cs="Calibri"/>
          <w:lang w:val="en-GB" w:eastAsia="en-GB" w:bidi="ar-SA"/>
        </w:rPr>
        <w:t xml:space="preserve"> _________________________________</w:t>
      </w:r>
      <w:r w:rsidR="003B5AD5" w:rsidRPr="00974802">
        <w:rPr>
          <w:rFonts w:ascii="Calibri" w:hAnsi="Calibri" w:cs="Calibri"/>
          <w:lang w:eastAsia="en-GB" w:bidi="ar-SA"/>
        </w:rPr>
        <w:t>_</w:t>
      </w:r>
    </w:p>
    <w:sectPr w:rsidR="00974802" w:rsidRPr="0097480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B81" w:rsidRDefault="00DD5B81" w:rsidP="00916749">
      <w:r>
        <w:separator/>
      </w:r>
    </w:p>
  </w:endnote>
  <w:endnote w:type="continuationSeparator" w:id="0">
    <w:p w:rsidR="00DD5B81" w:rsidRDefault="00DD5B81" w:rsidP="00916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DD" w:rsidRDefault="00B13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DD" w:rsidRDefault="00B13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DD" w:rsidRDefault="00B13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B81" w:rsidRDefault="00DD5B81" w:rsidP="00916749">
      <w:r>
        <w:separator/>
      </w:r>
    </w:p>
  </w:footnote>
  <w:footnote w:type="continuationSeparator" w:id="0">
    <w:p w:rsidR="00DD5B81" w:rsidRDefault="00DD5B81" w:rsidP="00916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DD" w:rsidRDefault="00B13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749" w:rsidRDefault="00785863">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4162425</wp:posOffset>
              </wp:positionH>
              <wp:positionV relativeFrom="paragraph">
                <wp:posOffset>-152400</wp:posOffset>
              </wp:positionV>
              <wp:extent cx="2362200" cy="600075"/>
              <wp:effectExtent l="9525" t="9525" r="9525"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600075"/>
                      </a:xfrm>
                      <a:prstGeom prst="rect">
                        <a:avLst/>
                      </a:prstGeom>
                      <a:solidFill>
                        <a:srgbClr val="FFFFFF"/>
                      </a:solidFill>
                      <a:ln w="9525">
                        <a:solidFill>
                          <a:srgbClr val="FFFFFF"/>
                        </a:solidFill>
                        <a:miter lim="800000"/>
                        <a:headEnd/>
                        <a:tailEnd/>
                      </a:ln>
                    </wps:spPr>
                    <wps:txbx>
                      <w:txbxContent>
                        <w:p w:rsidR="00916749" w:rsidRPr="00916749" w:rsidRDefault="00916749">
                          <w:pPr>
                            <w:rPr>
                              <w:sz w:val="28"/>
                              <w:szCs w:val="28"/>
                            </w:rPr>
                          </w:pPr>
                          <w:r w:rsidRPr="00916749">
                            <w:rPr>
                              <w:sz w:val="28"/>
                              <w:szCs w:val="28"/>
                            </w:rPr>
                            <w:t>Aan Systems, INC.</w:t>
                          </w:r>
                        </w:p>
                        <w:p w:rsidR="00916749" w:rsidRPr="00916749" w:rsidRDefault="00916749">
                          <w:pPr>
                            <w:rPr>
                              <w:sz w:val="28"/>
                              <w:szCs w:val="28"/>
                            </w:rPr>
                          </w:pPr>
                          <w:r w:rsidRPr="00916749">
                            <w:rPr>
                              <w:sz w:val="28"/>
                              <w:szCs w:val="28"/>
                            </w:rPr>
                            <w:t>http://www.aansystems.com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7.75pt;margin-top:-12pt;width:186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" strokecolor="white">
              <v:textbox>
                <w:txbxContent>
                  <w:p w:rsidR="00916749" w:rsidRPr="00916749" w:rsidRDefault="00916749">
                    <w:pPr>
                      <w:rPr>
                        <w:sz w:val="28"/>
                        <w:szCs w:val="28"/>
                      </w:rPr>
                    </w:pPr>
                    <w:r w:rsidRPr="00916749">
                      <w:rPr>
                        <w:sz w:val="28"/>
                        <w:szCs w:val="28"/>
                      </w:rPr>
                      <w:t>Aan Systems, INC.</w:t>
                    </w:r>
                  </w:p>
                  <w:p w:rsidR="00916749" w:rsidRPr="00916749" w:rsidRDefault="00916749">
                    <w:pPr>
                      <w:rPr>
                        <w:sz w:val="28"/>
                        <w:szCs w:val="28"/>
                      </w:rPr>
                    </w:pPr>
                    <w:r w:rsidRPr="00916749">
                      <w:rPr>
                        <w:sz w:val="28"/>
                        <w:szCs w:val="28"/>
                      </w:rPr>
                      <w:t>http://www.aansystems.com</w:t>
                    </w:r>
                  </w:p>
                </w:txbxContent>
              </v:textbox>
            </v:shape>
          </w:pict>
        </mc:Fallback>
      </mc:AlternateContent>
    </w:r>
    <w:r>
      <w:rPr>
        <w:noProof/>
      </w:rPr>
      <w:drawing>
        <wp:inline distT="0" distB="0" distL="0" distR="0">
          <wp:extent cx="1438275" cy="552450"/>
          <wp:effectExtent l="0" t="0" r="0" b="0"/>
          <wp:docPr id="1" name="Picture 1" descr="blu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552450"/>
                  </a:xfrm>
                  <a:prstGeom prst="rect">
                    <a:avLst/>
                  </a:prstGeom>
                  <a:noFill/>
                  <a:ln>
                    <a:noFill/>
                  </a:ln>
                </pic:spPr>
              </pic:pic>
            </a:graphicData>
          </a:graphic>
        </wp:inline>
      </w:drawing>
    </w:r>
    <w:r w:rsidR="00916749">
      <w:t xml:space="preserve">            </w:t>
    </w:r>
  </w:p>
  <w:p w:rsidR="00916749" w:rsidRDefault="00916749" w:rsidP="00916749">
    <w:pPr>
      <w:pStyle w:val="Header"/>
      <w:ind w:left="720"/>
    </w:pPr>
  </w:p>
  <w:p w:rsidR="00916749" w:rsidRDefault="00916749" w:rsidP="00916749">
    <w:pPr>
      <w:pStyle w:val="Header"/>
      <w:ind w:left="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DD" w:rsidRDefault="00B13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0"/>
        </w:tabs>
        <w:ind w:left="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2160"/>
        </w:tabs>
        <w:ind w:left="2160" w:hanging="360"/>
      </w:pPr>
    </w:lvl>
    <w:lvl w:ilvl="5">
      <w:start w:val="1"/>
      <w:numFmt w:val="lowerRoman"/>
      <w:lvlText w:val="%6."/>
      <w:lvlJc w:val="righ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right"/>
      <w:pPr>
        <w:tabs>
          <w:tab w:val="num" w:pos="5040"/>
        </w:tabs>
        <w:ind w:left="504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5BB1501"/>
    <w:multiLevelType w:val="hybridMultilevel"/>
    <w:tmpl w:val="08F2A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457D6"/>
    <w:multiLevelType w:val="hybridMultilevel"/>
    <w:tmpl w:val="D334F88C"/>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wMLG0MDc2MzM1NbNU0lEKTi0uzszPAykwrgUAZCd66ywAAAA="/>
  </w:docVars>
  <w:rsids>
    <w:rsidRoot w:val="00916749"/>
    <w:rsid w:val="0029517A"/>
    <w:rsid w:val="002C0F7E"/>
    <w:rsid w:val="00334E80"/>
    <w:rsid w:val="003B5AD5"/>
    <w:rsid w:val="00656490"/>
    <w:rsid w:val="006A6ADF"/>
    <w:rsid w:val="00717839"/>
    <w:rsid w:val="00785863"/>
    <w:rsid w:val="007B3E40"/>
    <w:rsid w:val="00916749"/>
    <w:rsid w:val="00974802"/>
    <w:rsid w:val="00A221A4"/>
    <w:rsid w:val="00A41273"/>
    <w:rsid w:val="00B131DD"/>
    <w:rsid w:val="00B96F38"/>
    <w:rsid w:val="00D605D3"/>
    <w:rsid w:val="00DC3627"/>
    <w:rsid w:val="00DD5B81"/>
    <w:rsid w:val="00F4404E"/>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4FA2100-69B1-4E0F-99FB-50A255D5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lang w:val="en-US" w:eastAsia="en-US"/>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749"/>
    <w:pPr>
      <w:tabs>
        <w:tab w:val="center" w:pos="4680"/>
        <w:tab w:val="right" w:pos="9360"/>
      </w:tabs>
    </w:pPr>
  </w:style>
  <w:style w:type="character" w:customStyle="1" w:styleId="HeaderChar">
    <w:name w:val="Header Char"/>
    <w:link w:val="Header"/>
    <w:uiPriority w:val="99"/>
    <w:rsid w:val="00916749"/>
    <w:rPr>
      <w:sz w:val="24"/>
      <w:szCs w:val="24"/>
    </w:rPr>
  </w:style>
  <w:style w:type="paragraph" w:styleId="Footer">
    <w:name w:val="footer"/>
    <w:basedOn w:val="Normal"/>
    <w:link w:val="FooterChar"/>
    <w:uiPriority w:val="99"/>
    <w:unhideWhenUsed/>
    <w:rsid w:val="00916749"/>
    <w:pPr>
      <w:tabs>
        <w:tab w:val="center" w:pos="4680"/>
        <w:tab w:val="right" w:pos="9360"/>
      </w:tabs>
    </w:pPr>
  </w:style>
  <w:style w:type="character" w:customStyle="1" w:styleId="FooterChar">
    <w:name w:val="Footer Char"/>
    <w:link w:val="Footer"/>
    <w:uiPriority w:val="99"/>
    <w:rsid w:val="0091674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Shastry</dc:creator>
  <cp:keywords/>
  <cp:lastModifiedBy>Agathsya Tech</cp:lastModifiedBy>
  <cp:revision>2</cp:revision>
  <cp:lastPrinted>2018-07-25T07:50:00Z</cp:lastPrinted>
  <dcterms:created xsi:type="dcterms:W3CDTF">2019-01-09T07:39:00Z</dcterms:created>
  <dcterms:modified xsi:type="dcterms:W3CDTF">2019-01-09T07:39:00Z</dcterms:modified>
</cp:coreProperties>
</file>